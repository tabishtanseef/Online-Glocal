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653" w:rsidRDefault="00D47653" w:rsidP="00A22D5E">
      <w:pPr>
        <w:spacing w:before="34"/>
        <w:jc w:val="both"/>
        <w:rPr>
          <w:b/>
          <w:sz w:val="22"/>
          <w:szCs w:val="22"/>
        </w:rPr>
      </w:pPr>
    </w:p>
    <w:p w:rsidR="009129DD" w:rsidRDefault="00F73D1C" w:rsidP="00A22D5E">
      <w:pPr>
        <w:spacing w:before="3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</w:t>
      </w:r>
      <w:r w:rsidR="00D47653">
        <w:rPr>
          <w:b/>
          <w:sz w:val="22"/>
          <w:szCs w:val="22"/>
        </w:rPr>
        <w:t>ohd.</w:t>
      </w:r>
      <w:r>
        <w:rPr>
          <w:b/>
          <w:sz w:val="22"/>
          <w:szCs w:val="22"/>
        </w:rPr>
        <w:t xml:space="preserve"> </w:t>
      </w:r>
      <w:r w:rsidR="00C52072">
        <w:rPr>
          <w:b/>
          <w:sz w:val="22"/>
          <w:szCs w:val="22"/>
        </w:rPr>
        <w:t>Israr</w:t>
      </w:r>
      <w:r w:rsidR="00A22D5E">
        <w:rPr>
          <w:b/>
          <w:sz w:val="22"/>
          <w:szCs w:val="22"/>
        </w:rPr>
        <w:t xml:space="preserve"> </w:t>
      </w:r>
    </w:p>
    <w:p w:rsidR="00A22D5E" w:rsidRDefault="002E00AC" w:rsidP="00A22D5E">
      <w:pPr>
        <w:spacing w:before="34"/>
        <w:jc w:val="both"/>
        <w:rPr>
          <w:b/>
          <w:sz w:val="22"/>
          <w:szCs w:val="22"/>
        </w:rPr>
      </w:pPr>
      <w:r w:rsidRPr="00286BC9">
        <w:rPr>
          <w:b/>
          <w:spacing w:val="14"/>
          <w:sz w:val="22"/>
          <w:szCs w:val="22"/>
        </w:rPr>
        <w:t xml:space="preserve">Reg.No: </w:t>
      </w:r>
      <w:r w:rsidR="00F73D1C">
        <w:rPr>
          <w:b/>
          <w:sz w:val="22"/>
          <w:szCs w:val="22"/>
        </w:rPr>
        <w:t>201300</w:t>
      </w:r>
      <w:r w:rsidR="00C52072">
        <w:rPr>
          <w:b/>
          <w:sz w:val="22"/>
          <w:szCs w:val="22"/>
        </w:rPr>
        <w:t>151</w:t>
      </w:r>
    </w:p>
    <w:p w:rsidR="00A22D5E" w:rsidRDefault="00F73D1C" w:rsidP="00A22D5E">
      <w:pPr>
        <w:spacing w:before="3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BCA</w:t>
      </w:r>
      <w:r w:rsidR="00A206C0" w:rsidRPr="00286BC9">
        <w:rPr>
          <w:b/>
          <w:sz w:val="22"/>
          <w:szCs w:val="22"/>
        </w:rPr>
        <w:t xml:space="preserve"> </w:t>
      </w:r>
    </w:p>
    <w:p w:rsidR="00A22D5E" w:rsidRDefault="00A22D5E" w:rsidP="00A22D5E">
      <w:pPr>
        <w:spacing w:before="3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Glocal University</w:t>
      </w:r>
      <w:r w:rsidR="00A206C0" w:rsidRPr="00286BC9">
        <w:rPr>
          <w:b/>
          <w:sz w:val="22"/>
          <w:szCs w:val="22"/>
        </w:rPr>
        <w:t xml:space="preserve">              </w:t>
      </w:r>
      <w:r>
        <w:rPr>
          <w:b/>
          <w:sz w:val="22"/>
          <w:szCs w:val="22"/>
        </w:rPr>
        <w:t xml:space="preserve">                       </w:t>
      </w:r>
    </w:p>
    <w:p w:rsidR="007F2580" w:rsidRPr="00A22D5E" w:rsidRDefault="001F578E" w:rsidP="00A22D5E">
      <w:pPr>
        <w:spacing w:before="34"/>
        <w:jc w:val="both"/>
        <w:rPr>
          <w:b/>
          <w:sz w:val="22"/>
          <w:szCs w:val="22"/>
        </w:rPr>
      </w:pPr>
      <w:r w:rsidRPr="00286BC9">
        <w:rPr>
          <w:b/>
          <w:sz w:val="22"/>
          <w:szCs w:val="22"/>
        </w:rPr>
        <w:t>e-mail</w:t>
      </w:r>
      <w:r w:rsidR="00A22D5E">
        <w:rPr>
          <w:b/>
          <w:sz w:val="22"/>
          <w:szCs w:val="22"/>
        </w:rPr>
        <w:t xml:space="preserve"> </w:t>
      </w:r>
      <w:r w:rsidR="00F73D1C">
        <w:rPr>
          <w:b/>
          <w:sz w:val="22"/>
          <w:szCs w:val="22"/>
        </w:rPr>
        <w:t>–</w:t>
      </w:r>
      <w:r w:rsidR="00C52072">
        <w:rPr>
          <w:b/>
          <w:sz w:val="22"/>
          <w:szCs w:val="22"/>
        </w:rPr>
        <w:t>misrar445</w:t>
      </w:r>
      <w:r w:rsidRPr="00286BC9">
        <w:rPr>
          <w:b/>
          <w:sz w:val="22"/>
          <w:szCs w:val="22"/>
        </w:rPr>
        <w:t xml:space="preserve">@gmail.com                </w:t>
      </w:r>
      <w:r w:rsidR="00286BC9">
        <w:rPr>
          <w:b/>
          <w:sz w:val="22"/>
          <w:szCs w:val="22"/>
        </w:rPr>
        <w:t xml:space="preserve">              </w:t>
      </w:r>
    </w:p>
    <w:p w:rsidR="007F2580" w:rsidRDefault="00286BC9" w:rsidP="00435607">
      <w:pPr>
        <w:tabs>
          <w:tab w:val="left" w:pos="240"/>
          <w:tab w:val="right" w:pos="8429"/>
        </w:tabs>
        <w:spacing w:before="2"/>
        <w:ind w:right="1611"/>
        <w:jc w:val="both"/>
        <w:rPr>
          <w:b/>
          <w:sz w:val="22"/>
          <w:szCs w:val="22"/>
        </w:rPr>
      </w:pPr>
      <w:r w:rsidRPr="00286BC9">
        <w:rPr>
          <w:b/>
          <w:sz w:val="22"/>
          <w:szCs w:val="22"/>
        </w:rPr>
        <w:t>Contact No</w:t>
      </w:r>
      <w:r w:rsidR="00A22D5E">
        <w:rPr>
          <w:b/>
          <w:sz w:val="22"/>
          <w:szCs w:val="22"/>
        </w:rPr>
        <w:t xml:space="preserve"> </w:t>
      </w:r>
      <w:r w:rsidRPr="00286BC9">
        <w:rPr>
          <w:b/>
          <w:sz w:val="22"/>
          <w:szCs w:val="22"/>
        </w:rPr>
        <w:t>:</w:t>
      </w:r>
      <w:r w:rsidR="00A22D5E">
        <w:rPr>
          <w:b/>
          <w:sz w:val="22"/>
          <w:szCs w:val="22"/>
        </w:rPr>
        <w:t xml:space="preserve"> 975</w:t>
      </w:r>
      <w:r w:rsidR="00C52072">
        <w:rPr>
          <w:b/>
          <w:sz w:val="22"/>
          <w:szCs w:val="22"/>
        </w:rPr>
        <w:t>9454567</w:t>
      </w:r>
      <w:r w:rsidR="001F37FE" w:rsidRPr="00286BC9">
        <w:rPr>
          <w:b/>
          <w:sz w:val="22"/>
          <w:szCs w:val="22"/>
        </w:rPr>
        <w:tab/>
      </w:r>
    </w:p>
    <w:p w:rsidR="0067131C" w:rsidRDefault="00A22D5E" w:rsidP="00435607">
      <w:pPr>
        <w:tabs>
          <w:tab w:val="left" w:pos="240"/>
          <w:tab w:val="right" w:pos="8429"/>
        </w:tabs>
        <w:spacing w:before="2"/>
        <w:ind w:right="1611"/>
        <w:jc w:val="both"/>
        <w:rPr>
          <w:b/>
          <w:sz w:val="22"/>
          <w:szCs w:val="22"/>
        </w:rPr>
      </w:pPr>
      <w:r w:rsidRPr="00286BC9">
        <w:rPr>
          <w:b/>
          <w:sz w:val="22"/>
          <w:szCs w:val="22"/>
        </w:rPr>
        <w:t>DOB</w:t>
      </w:r>
      <w:r>
        <w:rPr>
          <w:b/>
          <w:sz w:val="22"/>
          <w:szCs w:val="22"/>
        </w:rPr>
        <w:t xml:space="preserve"> </w:t>
      </w:r>
      <w:r w:rsidR="00C52072">
        <w:rPr>
          <w:b/>
          <w:sz w:val="22"/>
          <w:szCs w:val="22"/>
        </w:rPr>
        <w:t>: 05/11</w:t>
      </w:r>
      <w:r w:rsidR="00F73D1C">
        <w:rPr>
          <w:b/>
          <w:sz w:val="22"/>
          <w:szCs w:val="22"/>
        </w:rPr>
        <w:t>/1995</w:t>
      </w:r>
    </w:p>
    <w:p w:rsidR="0067131C" w:rsidRPr="00A22D5E" w:rsidRDefault="0067131C" w:rsidP="00435607">
      <w:pPr>
        <w:tabs>
          <w:tab w:val="left" w:pos="240"/>
          <w:tab w:val="right" w:pos="8429"/>
        </w:tabs>
        <w:spacing w:before="2"/>
        <w:ind w:right="1611"/>
        <w:jc w:val="both"/>
        <w:rPr>
          <w:b/>
          <w:sz w:val="22"/>
          <w:szCs w:val="22"/>
        </w:rPr>
      </w:pPr>
    </w:p>
    <w:p w:rsidR="00D47653" w:rsidRDefault="00D47653" w:rsidP="00A22D5E">
      <w:pPr>
        <w:jc w:val="both"/>
        <w:rPr>
          <w:b/>
          <w:sz w:val="22"/>
          <w:szCs w:val="22"/>
          <w:lang w:val="en-IN"/>
        </w:rPr>
      </w:pPr>
    </w:p>
    <w:p w:rsidR="00956C60" w:rsidRDefault="00956C60" w:rsidP="00A22D5E">
      <w:pPr>
        <w:jc w:val="both"/>
        <w:rPr>
          <w:b/>
          <w:sz w:val="22"/>
          <w:szCs w:val="22"/>
          <w:lang w:val="en-IN"/>
        </w:rPr>
      </w:pPr>
    </w:p>
    <w:p w:rsidR="00A22D5E" w:rsidRPr="00A22D5E" w:rsidRDefault="00A22D5E" w:rsidP="00A22D5E">
      <w:pPr>
        <w:jc w:val="both"/>
        <w:rPr>
          <w:sz w:val="22"/>
          <w:szCs w:val="22"/>
          <w:lang w:val="en-IN"/>
        </w:rPr>
      </w:pPr>
      <w:r w:rsidRPr="00A22D5E">
        <w:rPr>
          <w:b/>
          <w:sz w:val="22"/>
          <w:szCs w:val="22"/>
          <w:lang w:val="en-IN"/>
        </w:rPr>
        <w:t xml:space="preserve">OBJECTIVE:-  </w:t>
      </w:r>
      <w:r w:rsidRPr="00A22D5E">
        <w:rPr>
          <w:sz w:val="22"/>
          <w:szCs w:val="22"/>
          <w:lang w:val="en-IN"/>
        </w:rPr>
        <w:t xml:space="preserve"> To enhance and utilize my technical knowledge and skills in an organisation with considerable advancements opportunities.</w:t>
      </w:r>
    </w:p>
    <w:p w:rsidR="007F2580" w:rsidRDefault="007F2580" w:rsidP="00435607">
      <w:pPr>
        <w:spacing w:before="17" w:line="260" w:lineRule="exact"/>
        <w:jc w:val="both"/>
        <w:rPr>
          <w:sz w:val="26"/>
          <w:szCs w:val="26"/>
        </w:rPr>
      </w:pPr>
    </w:p>
    <w:tbl>
      <w:tblPr>
        <w:tblStyle w:val="TableGrid"/>
        <w:tblW w:w="0" w:type="auto"/>
        <w:tblLayout w:type="fixed"/>
        <w:tblLook w:val="01E0"/>
      </w:tblPr>
      <w:tblGrid>
        <w:gridCol w:w="1507"/>
        <w:gridCol w:w="2205"/>
        <w:gridCol w:w="3578"/>
        <w:gridCol w:w="1604"/>
        <w:gridCol w:w="1130"/>
      </w:tblGrid>
      <w:tr w:rsidR="007F2580" w:rsidTr="00A22D5E">
        <w:trPr>
          <w:trHeight w:hRule="exact" w:val="621"/>
        </w:trPr>
        <w:tc>
          <w:tcPr>
            <w:tcW w:w="1507" w:type="dxa"/>
          </w:tcPr>
          <w:p w:rsidR="007F2580" w:rsidRDefault="00A206C0" w:rsidP="00435607">
            <w:pPr>
              <w:spacing w:before="10"/>
              <w:ind w:left="40"/>
              <w:jc w:val="both"/>
            </w:pPr>
            <w:r>
              <w:rPr>
                <w:b/>
              </w:rPr>
              <w:t>Examination</w:t>
            </w:r>
          </w:p>
        </w:tc>
        <w:tc>
          <w:tcPr>
            <w:tcW w:w="2205" w:type="dxa"/>
          </w:tcPr>
          <w:p w:rsidR="007F2580" w:rsidRDefault="00A206C0" w:rsidP="00A22D5E">
            <w:pPr>
              <w:spacing w:before="10"/>
              <w:ind w:left="164"/>
              <w:jc w:val="center"/>
            </w:pPr>
            <w:r>
              <w:rPr>
                <w:b/>
              </w:rPr>
              <w:t>University</w:t>
            </w:r>
            <w:r w:rsidR="00F73D1C">
              <w:rPr>
                <w:b/>
              </w:rPr>
              <w:t>/Board</w:t>
            </w:r>
          </w:p>
        </w:tc>
        <w:tc>
          <w:tcPr>
            <w:tcW w:w="3578" w:type="dxa"/>
          </w:tcPr>
          <w:p w:rsidR="007F2580" w:rsidRDefault="00A206C0" w:rsidP="00435607">
            <w:pPr>
              <w:spacing w:before="10"/>
              <w:ind w:left="917"/>
              <w:jc w:val="both"/>
            </w:pPr>
            <w:r>
              <w:rPr>
                <w:b/>
              </w:rPr>
              <w:t>Institute</w:t>
            </w:r>
          </w:p>
        </w:tc>
        <w:tc>
          <w:tcPr>
            <w:tcW w:w="1604" w:type="dxa"/>
          </w:tcPr>
          <w:p w:rsidR="007F2580" w:rsidRDefault="00A206C0" w:rsidP="00435607">
            <w:pPr>
              <w:spacing w:before="20"/>
              <w:jc w:val="both"/>
            </w:pPr>
            <w:r>
              <w:rPr>
                <w:b/>
              </w:rPr>
              <w:t>Year</w:t>
            </w:r>
          </w:p>
        </w:tc>
        <w:tc>
          <w:tcPr>
            <w:tcW w:w="1130" w:type="dxa"/>
          </w:tcPr>
          <w:p w:rsidR="007F2580" w:rsidRDefault="00A206C0" w:rsidP="00435607">
            <w:pPr>
              <w:spacing w:before="10"/>
              <w:ind w:left="154"/>
              <w:jc w:val="both"/>
            </w:pPr>
            <w:r>
              <w:rPr>
                <w:b/>
              </w:rPr>
              <w:t>CPI / %</w:t>
            </w:r>
          </w:p>
        </w:tc>
      </w:tr>
      <w:tr w:rsidR="00A22D5E" w:rsidTr="00A22D5E">
        <w:trPr>
          <w:trHeight w:hRule="exact" w:val="357"/>
        </w:trPr>
        <w:tc>
          <w:tcPr>
            <w:tcW w:w="1507" w:type="dxa"/>
          </w:tcPr>
          <w:p w:rsidR="00A22D5E" w:rsidRPr="00F30928" w:rsidRDefault="00A22D5E" w:rsidP="00FF295B">
            <w:pPr>
              <w:jc w:val="center"/>
              <w:rPr>
                <w:b/>
                <w:lang w:val="en-IN"/>
              </w:rPr>
            </w:pPr>
            <w:r w:rsidRPr="00F30928">
              <w:rPr>
                <w:b/>
                <w:lang w:val="en-IN"/>
              </w:rPr>
              <w:t>B</w:t>
            </w:r>
            <w:r w:rsidR="00F73D1C">
              <w:rPr>
                <w:b/>
                <w:lang w:val="en-IN"/>
              </w:rPr>
              <w:t>CA</w:t>
            </w:r>
          </w:p>
        </w:tc>
        <w:tc>
          <w:tcPr>
            <w:tcW w:w="2205" w:type="dxa"/>
          </w:tcPr>
          <w:p w:rsidR="00A22D5E" w:rsidRPr="00F30928" w:rsidRDefault="00A22D5E" w:rsidP="00FF295B">
            <w:pPr>
              <w:jc w:val="center"/>
              <w:rPr>
                <w:b/>
                <w:lang w:val="en-IN"/>
              </w:rPr>
            </w:pPr>
            <w:r w:rsidRPr="00F30928">
              <w:rPr>
                <w:b/>
                <w:lang w:val="en-IN"/>
              </w:rPr>
              <w:t>Glocal University</w:t>
            </w:r>
          </w:p>
        </w:tc>
        <w:tc>
          <w:tcPr>
            <w:tcW w:w="3578" w:type="dxa"/>
          </w:tcPr>
          <w:p w:rsidR="00A22D5E" w:rsidRPr="00F95FC0" w:rsidRDefault="00A22D5E" w:rsidP="00FF295B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Glocal University, Saharanpur</w:t>
            </w:r>
          </w:p>
        </w:tc>
        <w:tc>
          <w:tcPr>
            <w:tcW w:w="1604" w:type="dxa"/>
          </w:tcPr>
          <w:p w:rsidR="00A22D5E" w:rsidRDefault="00A22D5E" w:rsidP="00FF295B">
            <w:pPr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2017</w:t>
            </w:r>
          </w:p>
        </w:tc>
        <w:tc>
          <w:tcPr>
            <w:tcW w:w="1130" w:type="dxa"/>
          </w:tcPr>
          <w:p w:rsidR="00A22D5E" w:rsidRDefault="00C52072" w:rsidP="00FF295B">
            <w:pPr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7.0</w:t>
            </w:r>
          </w:p>
        </w:tc>
      </w:tr>
      <w:tr w:rsidR="00A22D5E" w:rsidTr="00A22D5E">
        <w:trPr>
          <w:trHeight w:hRule="exact" w:val="303"/>
        </w:trPr>
        <w:tc>
          <w:tcPr>
            <w:tcW w:w="1507" w:type="dxa"/>
          </w:tcPr>
          <w:p w:rsidR="00A22D5E" w:rsidRDefault="00A22D5E" w:rsidP="00FF295B">
            <w:pPr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12</w:t>
            </w:r>
          </w:p>
        </w:tc>
        <w:tc>
          <w:tcPr>
            <w:tcW w:w="2205" w:type="dxa"/>
          </w:tcPr>
          <w:p w:rsidR="00A22D5E" w:rsidRDefault="00F73D1C" w:rsidP="00FF295B">
            <w:pPr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UP</w:t>
            </w:r>
          </w:p>
        </w:tc>
        <w:tc>
          <w:tcPr>
            <w:tcW w:w="3578" w:type="dxa"/>
          </w:tcPr>
          <w:p w:rsidR="00A22D5E" w:rsidRPr="00F95FC0" w:rsidRDefault="00F73D1C" w:rsidP="00FF295B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J.V Jain Inter College</w:t>
            </w:r>
            <w:r w:rsidR="00A22D5E">
              <w:rPr>
                <w:lang w:val="en-IN"/>
              </w:rPr>
              <w:t>, Saharanpur</w:t>
            </w:r>
          </w:p>
        </w:tc>
        <w:tc>
          <w:tcPr>
            <w:tcW w:w="1604" w:type="dxa"/>
          </w:tcPr>
          <w:p w:rsidR="00A22D5E" w:rsidRDefault="00A22D5E" w:rsidP="00FF295B">
            <w:pPr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2013</w:t>
            </w:r>
          </w:p>
        </w:tc>
        <w:tc>
          <w:tcPr>
            <w:tcW w:w="1130" w:type="dxa"/>
          </w:tcPr>
          <w:p w:rsidR="00A22D5E" w:rsidRDefault="00C52072" w:rsidP="00FF295B">
            <w:pPr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60%</w:t>
            </w:r>
          </w:p>
        </w:tc>
      </w:tr>
      <w:tr w:rsidR="00A22D5E" w:rsidTr="00C52072">
        <w:trPr>
          <w:trHeight w:hRule="exact" w:val="559"/>
        </w:trPr>
        <w:tc>
          <w:tcPr>
            <w:tcW w:w="1507" w:type="dxa"/>
          </w:tcPr>
          <w:p w:rsidR="00A22D5E" w:rsidRDefault="00A22D5E" w:rsidP="00FF295B">
            <w:pPr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10</w:t>
            </w:r>
          </w:p>
        </w:tc>
        <w:tc>
          <w:tcPr>
            <w:tcW w:w="2205" w:type="dxa"/>
          </w:tcPr>
          <w:p w:rsidR="00A22D5E" w:rsidRDefault="00F73D1C" w:rsidP="00FF295B">
            <w:pPr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UP</w:t>
            </w:r>
          </w:p>
        </w:tc>
        <w:tc>
          <w:tcPr>
            <w:tcW w:w="3578" w:type="dxa"/>
          </w:tcPr>
          <w:p w:rsidR="00A22D5E" w:rsidRDefault="00F73D1C" w:rsidP="00C52072">
            <w:pPr>
              <w:jc w:val="center"/>
              <w:rPr>
                <w:b/>
                <w:lang w:val="en-IN"/>
              </w:rPr>
            </w:pPr>
            <w:r>
              <w:rPr>
                <w:lang w:val="en-IN"/>
              </w:rPr>
              <w:t>Sir Syed M</w:t>
            </w:r>
            <w:r w:rsidR="00C52072">
              <w:rPr>
                <w:lang w:val="en-IN"/>
              </w:rPr>
              <w:t>emorial High S</w:t>
            </w:r>
            <w:r w:rsidR="00A22D5E">
              <w:rPr>
                <w:lang w:val="en-IN"/>
              </w:rPr>
              <w:t>chool, Saharanpur</w:t>
            </w:r>
          </w:p>
        </w:tc>
        <w:tc>
          <w:tcPr>
            <w:tcW w:w="1604" w:type="dxa"/>
          </w:tcPr>
          <w:p w:rsidR="00A22D5E" w:rsidRDefault="00A22D5E" w:rsidP="00FF295B">
            <w:pPr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2011</w:t>
            </w:r>
          </w:p>
        </w:tc>
        <w:tc>
          <w:tcPr>
            <w:tcW w:w="1130" w:type="dxa"/>
          </w:tcPr>
          <w:p w:rsidR="00A22D5E" w:rsidRDefault="00C52072" w:rsidP="00FF295B">
            <w:pPr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50%</w:t>
            </w:r>
          </w:p>
        </w:tc>
      </w:tr>
    </w:tbl>
    <w:p w:rsidR="007F2580" w:rsidRDefault="007F2580" w:rsidP="00435607">
      <w:pPr>
        <w:spacing w:before="11" w:line="200" w:lineRule="exact"/>
        <w:jc w:val="both"/>
      </w:pPr>
    </w:p>
    <w:p w:rsidR="00A22D5E" w:rsidRDefault="00A22D5E" w:rsidP="00435607">
      <w:pPr>
        <w:ind w:left="3426" w:right="3462"/>
        <w:jc w:val="both"/>
        <w:rPr>
          <w:b/>
          <w:u w:val="single"/>
        </w:rPr>
      </w:pPr>
    </w:p>
    <w:p w:rsidR="00956C60" w:rsidRDefault="00956C60" w:rsidP="00435607">
      <w:pPr>
        <w:ind w:left="3426" w:right="3462"/>
        <w:jc w:val="both"/>
        <w:rPr>
          <w:b/>
          <w:u w:val="single"/>
        </w:rPr>
      </w:pPr>
    </w:p>
    <w:p w:rsidR="00956C60" w:rsidRDefault="00956C60" w:rsidP="00435607">
      <w:pPr>
        <w:ind w:left="3426" w:right="3462"/>
        <w:jc w:val="both"/>
        <w:rPr>
          <w:b/>
          <w:u w:val="single"/>
        </w:rPr>
      </w:pPr>
    </w:p>
    <w:p w:rsidR="007F2580" w:rsidRPr="003F5FD6" w:rsidRDefault="007F2580" w:rsidP="00435607">
      <w:pPr>
        <w:spacing w:before="8" w:line="60" w:lineRule="exact"/>
        <w:jc w:val="both"/>
        <w:rPr>
          <w:sz w:val="6"/>
          <w:szCs w:val="6"/>
          <w:u w:val="single"/>
        </w:rPr>
      </w:pPr>
    </w:p>
    <w:p w:rsidR="008202E2" w:rsidRPr="003F5FD6" w:rsidRDefault="008202E2" w:rsidP="00435607">
      <w:pPr>
        <w:spacing w:before="8" w:line="60" w:lineRule="exact"/>
        <w:jc w:val="both"/>
        <w:rPr>
          <w:sz w:val="6"/>
          <w:szCs w:val="6"/>
          <w:u w:val="single"/>
        </w:rPr>
      </w:pPr>
    </w:p>
    <w:p w:rsidR="008202E2" w:rsidRPr="003F5FD6" w:rsidRDefault="008202E2" w:rsidP="00435607">
      <w:pPr>
        <w:spacing w:before="8" w:line="60" w:lineRule="exact"/>
        <w:jc w:val="both"/>
        <w:rPr>
          <w:sz w:val="6"/>
          <w:szCs w:val="6"/>
          <w:u w:val="single"/>
        </w:rPr>
      </w:pPr>
    </w:p>
    <w:p w:rsidR="008202E2" w:rsidRDefault="008202E2" w:rsidP="00435607">
      <w:pPr>
        <w:spacing w:before="8" w:line="60" w:lineRule="exact"/>
        <w:jc w:val="both"/>
        <w:rPr>
          <w:sz w:val="6"/>
          <w:szCs w:val="6"/>
        </w:rPr>
      </w:pPr>
    </w:p>
    <w:p w:rsidR="004346B6" w:rsidRDefault="003F583A" w:rsidP="00435607">
      <w:pPr>
        <w:jc w:val="both"/>
        <w:rPr>
          <w:b/>
          <w:w w:val="108"/>
          <w:sz w:val="22"/>
          <w:szCs w:val="22"/>
        </w:rPr>
      </w:pPr>
      <w:r w:rsidRPr="003F583A">
        <w:pict>
          <v:group id="_x0000_s1056" style="position:absolute;left:0;text-align:left;margin-left:44.5pt;margin-top:8.7pt;width:493.35pt;height:21.2pt;z-index:-251665408;mso-position-horizontal-relative:page" coordorigin="1131" coordsize="9762,349">
            <v:shape id="_x0000_s1057" style="position:absolute;left:1131;width:9762;height:349" coordorigin="1131" coordsize="9762,349" path="m1131,348r9762,l10893,,1131,r,348xe" fillcolor="#d8d8d8 [2732]" strokecolor="#666 [1936]" strokeweight="1pt">
              <v:fill color2="#999 [1296]"/>
              <v:shadow type="perspective" color="#7f7f7f [1601]" opacity=".5" offset="1pt" offset2="-3pt"/>
              <v:path arrowok="t"/>
            </v:shape>
            <w10:wrap anchorx="page"/>
          </v:group>
        </w:pict>
      </w:r>
    </w:p>
    <w:p w:rsidR="004346B6" w:rsidRPr="009129DD" w:rsidRDefault="00A22D5E" w:rsidP="00A22D5E">
      <w:pPr>
        <w:tabs>
          <w:tab w:val="left" w:pos="3915"/>
        </w:tabs>
        <w:jc w:val="both"/>
        <w:rPr>
          <w:b/>
          <w:w w:val="108"/>
          <w:sz w:val="22"/>
          <w:szCs w:val="22"/>
          <w:u w:val="single"/>
        </w:rPr>
      </w:pPr>
      <w:r>
        <w:rPr>
          <w:b/>
          <w:w w:val="108"/>
          <w:sz w:val="22"/>
          <w:szCs w:val="22"/>
        </w:rPr>
        <w:t xml:space="preserve">                                                        </w:t>
      </w:r>
      <w:r w:rsidRPr="009129DD">
        <w:rPr>
          <w:b/>
          <w:w w:val="108"/>
          <w:sz w:val="22"/>
          <w:szCs w:val="22"/>
          <w:u w:val="single"/>
        </w:rPr>
        <w:t xml:space="preserve"> </w:t>
      </w:r>
      <w:r w:rsidRPr="009129DD">
        <w:rPr>
          <w:b/>
          <w:spacing w:val="2"/>
          <w:u w:val="single"/>
        </w:rPr>
        <w:t>INTERNSHIPS AND TRAININGS</w:t>
      </w:r>
    </w:p>
    <w:p w:rsidR="00A22D5E" w:rsidRDefault="00A22D5E" w:rsidP="00435607">
      <w:pPr>
        <w:jc w:val="both"/>
        <w:rPr>
          <w:b/>
          <w:w w:val="108"/>
          <w:sz w:val="22"/>
          <w:szCs w:val="22"/>
        </w:rPr>
      </w:pPr>
    </w:p>
    <w:p w:rsidR="00A22D5E" w:rsidRDefault="00A22D5E" w:rsidP="00435607">
      <w:pPr>
        <w:jc w:val="both"/>
        <w:rPr>
          <w:b/>
          <w:w w:val="108"/>
          <w:sz w:val="22"/>
          <w:szCs w:val="22"/>
        </w:rPr>
      </w:pPr>
    </w:p>
    <w:p w:rsidR="00CE48D7" w:rsidRDefault="00A22D5E" w:rsidP="00A22D5E">
      <w:pPr>
        <w:spacing w:before="68"/>
        <w:jc w:val="both"/>
        <w:rPr>
          <w:sz w:val="22"/>
          <w:szCs w:val="22"/>
        </w:rPr>
      </w:pPr>
      <w:r>
        <w:rPr>
          <w:w w:val="110"/>
          <w:sz w:val="22"/>
          <w:szCs w:val="22"/>
        </w:rPr>
        <w:t xml:space="preserve">   </w:t>
      </w:r>
      <w:r w:rsidR="008C1B13" w:rsidRPr="00163C8F">
        <w:rPr>
          <w:b/>
          <w:sz w:val="22"/>
          <w:szCs w:val="22"/>
        </w:rPr>
        <w:t>Worksh</w:t>
      </w:r>
      <w:r w:rsidR="0056777A">
        <w:rPr>
          <w:b/>
          <w:sz w:val="22"/>
          <w:szCs w:val="22"/>
        </w:rPr>
        <w:t>op on Ethical Hacking by Byte Code</w:t>
      </w:r>
      <w:r w:rsidR="003343BE">
        <w:rPr>
          <w:b/>
          <w:sz w:val="22"/>
          <w:szCs w:val="22"/>
        </w:rPr>
        <w:t xml:space="preserve">Cyber Security </w:t>
      </w:r>
      <w:r w:rsidR="003343BE" w:rsidRPr="007825F7">
        <w:rPr>
          <w:sz w:val="22"/>
          <w:szCs w:val="22"/>
        </w:rPr>
        <w:t>May’15</w:t>
      </w:r>
      <w:bookmarkStart w:id="0" w:name="_GoBack"/>
      <w:bookmarkEnd w:id="0"/>
    </w:p>
    <w:p w:rsidR="00F73D1C" w:rsidRDefault="00F73D1C" w:rsidP="00A22D5E">
      <w:pPr>
        <w:spacing w:before="6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285F58">
        <w:rPr>
          <w:sz w:val="22"/>
          <w:szCs w:val="22"/>
        </w:rPr>
        <w:t xml:space="preserve">  </w:t>
      </w:r>
      <w:r w:rsidR="00285F58" w:rsidRPr="00163C8F">
        <w:rPr>
          <w:b/>
          <w:sz w:val="22"/>
          <w:szCs w:val="22"/>
        </w:rPr>
        <w:t>Worksh</w:t>
      </w:r>
      <w:r w:rsidR="00285F58">
        <w:rPr>
          <w:b/>
          <w:sz w:val="22"/>
          <w:szCs w:val="22"/>
        </w:rPr>
        <w:t xml:space="preserve">op on Robotics </w:t>
      </w:r>
      <w:r w:rsidR="00285F58">
        <w:rPr>
          <w:sz w:val="22"/>
          <w:szCs w:val="22"/>
        </w:rPr>
        <w:t xml:space="preserve">RoboTryst by Robosapiens </w:t>
      </w:r>
      <w:r w:rsidR="00C52072">
        <w:rPr>
          <w:sz w:val="22"/>
          <w:szCs w:val="22"/>
        </w:rPr>
        <w:t>2014.</w:t>
      </w:r>
    </w:p>
    <w:p w:rsidR="00625C23" w:rsidRPr="00625C23" w:rsidRDefault="00625C23" w:rsidP="00A22D5E">
      <w:pPr>
        <w:spacing w:before="6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Workshop on Creative Writing </w:t>
      </w:r>
      <w:r>
        <w:rPr>
          <w:sz w:val="22"/>
          <w:szCs w:val="22"/>
        </w:rPr>
        <w:t>2015.</w:t>
      </w:r>
    </w:p>
    <w:p w:rsidR="00437982" w:rsidRDefault="00437982" w:rsidP="00435607">
      <w:pPr>
        <w:spacing w:before="1" w:line="240" w:lineRule="exact"/>
        <w:jc w:val="both"/>
        <w:rPr>
          <w:sz w:val="24"/>
          <w:szCs w:val="24"/>
        </w:rPr>
      </w:pPr>
    </w:p>
    <w:p w:rsidR="00956C60" w:rsidRDefault="00956C60" w:rsidP="00435607">
      <w:pPr>
        <w:spacing w:before="1" w:line="240" w:lineRule="exact"/>
        <w:jc w:val="both"/>
        <w:rPr>
          <w:sz w:val="24"/>
          <w:szCs w:val="24"/>
        </w:rPr>
      </w:pPr>
    </w:p>
    <w:p w:rsidR="00956C60" w:rsidRDefault="00956C60" w:rsidP="00435607">
      <w:pPr>
        <w:spacing w:before="1" w:line="240" w:lineRule="exact"/>
        <w:jc w:val="both"/>
        <w:rPr>
          <w:sz w:val="24"/>
          <w:szCs w:val="24"/>
        </w:rPr>
      </w:pPr>
    </w:p>
    <w:p w:rsidR="00437982" w:rsidRDefault="003F583A" w:rsidP="00435607">
      <w:pPr>
        <w:spacing w:before="1" w:line="240" w:lineRule="exact"/>
        <w:jc w:val="both"/>
        <w:rPr>
          <w:sz w:val="24"/>
          <w:szCs w:val="24"/>
        </w:rPr>
      </w:pPr>
      <w:r w:rsidRPr="003F583A">
        <w:pict>
          <v:group id="_x0000_s1050" style="position:absolute;left:0;text-align:left;margin-left:44.5pt;margin-top:10.7pt;width:499.25pt;height:17.45pt;z-index:-251662336;mso-position-horizontal-relative:page" coordorigin="1131,-27" coordsize="9762,349">
            <v:shape id="_x0000_s1051" style="position:absolute;left:1131;top:-27;width:9762;height:349" coordorigin="1131,-27" coordsize="9762,349" path="m1131,321r9762,l10893,-27r-9762,l1131,321xe" fillcolor="#d8d8d8 [2732]" strokecolor="#666 [1936]" strokeweight="1pt">
              <v:fill color2="#999 [1296]"/>
              <v:shadow type="perspective" color="#7f7f7f [1601]" opacity=".5" offset="1pt" offset2="-3pt"/>
              <v:path arrowok="t"/>
            </v:shape>
            <w10:wrap anchorx="page"/>
          </v:group>
        </w:pict>
      </w:r>
    </w:p>
    <w:p w:rsidR="007F2580" w:rsidRPr="009129DD" w:rsidRDefault="00A22D5E" w:rsidP="00435607">
      <w:pPr>
        <w:spacing w:before="24"/>
        <w:ind w:left="3846" w:right="3883"/>
        <w:jc w:val="both"/>
        <w:rPr>
          <w:u w:val="single"/>
        </w:rPr>
      </w:pPr>
      <w:r w:rsidRPr="009129DD">
        <w:rPr>
          <w:b/>
          <w:u w:val="single"/>
        </w:rPr>
        <w:t xml:space="preserve"> </w:t>
      </w:r>
      <w:r w:rsidR="00A206C0" w:rsidRPr="009129DD">
        <w:rPr>
          <w:b/>
          <w:w w:val="98"/>
          <w:u w:val="single"/>
        </w:rPr>
        <w:t>PROJECT</w:t>
      </w:r>
    </w:p>
    <w:p w:rsidR="007F2580" w:rsidRPr="003F5FD6" w:rsidRDefault="007F2580" w:rsidP="00435607">
      <w:pPr>
        <w:spacing w:before="2" w:line="140" w:lineRule="exact"/>
        <w:jc w:val="both"/>
        <w:rPr>
          <w:sz w:val="15"/>
          <w:szCs w:val="15"/>
          <w:u w:val="single"/>
        </w:rPr>
      </w:pPr>
    </w:p>
    <w:p w:rsidR="00AB35F7" w:rsidRPr="003F5FD6" w:rsidRDefault="00AB35F7" w:rsidP="00435607">
      <w:pPr>
        <w:ind w:left="171"/>
        <w:jc w:val="both"/>
        <w:rPr>
          <w:b/>
          <w:w w:val="108"/>
          <w:sz w:val="22"/>
          <w:szCs w:val="22"/>
          <w:u w:val="single"/>
        </w:rPr>
      </w:pPr>
    </w:p>
    <w:p w:rsidR="00956C60" w:rsidRPr="00625C23" w:rsidRDefault="00956C60" w:rsidP="00956C60">
      <w:pPr>
        <w:pStyle w:val="ListParagraph"/>
        <w:numPr>
          <w:ilvl w:val="0"/>
          <w:numId w:val="16"/>
        </w:numPr>
        <w:jc w:val="both"/>
        <w:rPr>
          <w:sz w:val="22"/>
          <w:szCs w:val="22"/>
          <w:lang w:val="en-IN"/>
        </w:rPr>
      </w:pPr>
      <w:r>
        <w:rPr>
          <w:b/>
          <w:sz w:val="28"/>
          <w:szCs w:val="28"/>
          <w:lang w:val="en-IN"/>
        </w:rPr>
        <w:t xml:space="preserve">Guess Name </w:t>
      </w:r>
      <w:r>
        <w:rPr>
          <w:sz w:val="28"/>
          <w:szCs w:val="28"/>
          <w:lang w:val="en-IN"/>
        </w:rPr>
        <w:t>(Third Semester)</w:t>
      </w:r>
    </w:p>
    <w:p w:rsidR="00956C60" w:rsidRDefault="00956C60" w:rsidP="00956C60">
      <w:pPr>
        <w:pStyle w:val="ListParagraph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Using C programming.</w:t>
      </w:r>
    </w:p>
    <w:p w:rsidR="00956C60" w:rsidRPr="00956C60" w:rsidRDefault="00956C60" w:rsidP="00956C60">
      <w:pPr>
        <w:pStyle w:val="ListParagraph"/>
        <w:jc w:val="both"/>
        <w:rPr>
          <w:sz w:val="22"/>
          <w:szCs w:val="22"/>
          <w:lang w:val="en-IN"/>
        </w:rPr>
      </w:pPr>
    </w:p>
    <w:p w:rsidR="00956C60" w:rsidRPr="00956C60" w:rsidRDefault="00625C23" w:rsidP="00956C60">
      <w:pPr>
        <w:pStyle w:val="ListParagraph"/>
        <w:numPr>
          <w:ilvl w:val="0"/>
          <w:numId w:val="16"/>
        </w:numPr>
        <w:jc w:val="both"/>
        <w:rPr>
          <w:b/>
          <w:sz w:val="22"/>
          <w:szCs w:val="22"/>
          <w:lang w:val="en-IN"/>
        </w:rPr>
      </w:pPr>
      <w:r>
        <w:rPr>
          <w:b/>
          <w:sz w:val="28"/>
          <w:szCs w:val="28"/>
          <w:lang w:val="en-IN"/>
        </w:rPr>
        <w:t>Static Website Designing.</w:t>
      </w:r>
      <w:r>
        <w:rPr>
          <w:sz w:val="28"/>
          <w:szCs w:val="28"/>
          <w:lang w:val="en-IN"/>
        </w:rPr>
        <w:t>(</w:t>
      </w:r>
      <w:r w:rsidR="00956C60">
        <w:rPr>
          <w:sz w:val="28"/>
          <w:szCs w:val="28"/>
          <w:lang w:val="en-IN"/>
        </w:rPr>
        <w:t>Forth</w:t>
      </w:r>
      <w:r>
        <w:rPr>
          <w:sz w:val="28"/>
          <w:szCs w:val="28"/>
          <w:lang w:val="en-IN"/>
        </w:rPr>
        <w:t xml:space="preserve"> Semester)</w:t>
      </w:r>
    </w:p>
    <w:p w:rsidR="00625C23" w:rsidRDefault="00625C23" w:rsidP="00625C23">
      <w:pPr>
        <w:pStyle w:val="ListParagraph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using HTML, CSS and Javascript.</w:t>
      </w:r>
    </w:p>
    <w:p w:rsidR="00956C60" w:rsidRDefault="00956C60" w:rsidP="00625C23">
      <w:pPr>
        <w:pStyle w:val="ListParagraph"/>
        <w:jc w:val="both"/>
        <w:rPr>
          <w:sz w:val="22"/>
          <w:szCs w:val="22"/>
          <w:lang w:val="en-IN"/>
        </w:rPr>
      </w:pPr>
    </w:p>
    <w:p w:rsidR="00625C23" w:rsidRPr="00625C23" w:rsidRDefault="00625C23" w:rsidP="00625C23">
      <w:pPr>
        <w:pStyle w:val="ListParagraph"/>
        <w:numPr>
          <w:ilvl w:val="0"/>
          <w:numId w:val="16"/>
        </w:numPr>
        <w:jc w:val="both"/>
        <w:rPr>
          <w:b/>
          <w:sz w:val="22"/>
          <w:szCs w:val="22"/>
          <w:lang w:val="en-IN"/>
        </w:rPr>
      </w:pPr>
      <w:r>
        <w:rPr>
          <w:b/>
          <w:sz w:val="28"/>
          <w:szCs w:val="28"/>
          <w:lang w:val="en-IN"/>
        </w:rPr>
        <w:t>Student Management System.</w:t>
      </w:r>
      <w:r>
        <w:rPr>
          <w:sz w:val="28"/>
          <w:szCs w:val="28"/>
          <w:lang w:val="en-IN"/>
        </w:rPr>
        <w:t>(Fifth Semester)</w:t>
      </w:r>
    </w:p>
    <w:p w:rsidR="00625C23" w:rsidRDefault="00625C23" w:rsidP="00625C23">
      <w:pPr>
        <w:pStyle w:val="ListParagraph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using C++ and database connectivity.</w:t>
      </w:r>
    </w:p>
    <w:p w:rsidR="00783832" w:rsidRDefault="00783832" w:rsidP="00C95FE5">
      <w:pPr>
        <w:jc w:val="both"/>
        <w:rPr>
          <w:sz w:val="22"/>
          <w:szCs w:val="22"/>
          <w:lang w:val="en-IN"/>
        </w:rPr>
      </w:pPr>
    </w:p>
    <w:p w:rsidR="00956C60" w:rsidRDefault="00956C60" w:rsidP="00C95FE5">
      <w:pPr>
        <w:jc w:val="both"/>
        <w:rPr>
          <w:sz w:val="22"/>
          <w:szCs w:val="22"/>
          <w:lang w:val="en-IN"/>
        </w:rPr>
      </w:pPr>
    </w:p>
    <w:p w:rsidR="00956C60" w:rsidRDefault="00956C60" w:rsidP="00C95FE5">
      <w:pPr>
        <w:jc w:val="both"/>
        <w:rPr>
          <w:sz w:val="22"/>
          <w:szCs w:val="22"/>
          <w:lang w:val="en-IN"/>
        </w:rPr>
      </w:pPr>
    </w:p>
    <w:p w:rsidR="00956C60" w:rsidRDefault="00956C60" w:rsidP="00C95FE5">
      <w:pPr>
        <w:jc w:val="both"/>
        <w:rPr>
          <w:sz w:val="22"/>
          <w:szCs w:val="22"/>
          <w:lang w:val="en-IN"/>
        </w:rPr>
      </w:pPr>
    </w:p>
    <w:p w:rsidR="00956C60" w:rsidRDefault="00956C60" w:rsidP="00C95FE5">
      <w:pPr>
        <w:jc w:val="both"/>
        <w:rPr>
          <w:sz w:val="22"/>
          <w:szCs w:val="22"/>
          <w:lang w:val="en-IN"/>
        </w:rPr>
      </w:pPr>
    </w:p>
    <w:p w:rsidR="00956C60" w:rsidRDefault="00956C60" w:rsidP="00C95FE5">
      <w:pPr>
        <w:jc w:val="both"/>
        <w:rPr>
          <w:sz w:val="22"/>
          <w:szCs w:val="22"/>
          <w:lang w:val="en-IN"/>
        </w:rPr>
      </w:pPr>
    </w:p>
    <w:p w:rsidR="00956C60" w:rsidRDefault="00956C60" w:rsidP="00C95FE5">
      <w:pPr>
        <w:jc w:val="both"/>
        <w:rPr>
          <w:sz w:val="22"/>
          <w:szCs w:val="22"/>
          <w:lang w:val="en-IN"/>
        </w:rPr>
      </w:pPr>
    </w:p>
    <w:p w:rsidR="00956C60" w:rsidRDefault="00956C60" w:rsidP="00C95FE5">
      <w:pPr>
        <w:jc w:val="both"/>
        <w:rPr>
          <w:sz w:val="22"/>
          <w:szCs w:val="22"/>
          <w:lang w:val="en-IN"/>
        </w:rPr>
      </w:pPr>
    </w:p>
    <w:p w:rsidR="00956C60" w:rsidRDefault="00956C60" w:rsidP="00C95FE5">
      <w:pPr>
        <w:jc w:val="both"/>
        <w:rPr>
          <w:sz w:val="22"/>
          <w:szCs w:val="22"/>
          <w:lang w:val="en-IN"/>
        </w:rPr>
      </w:pPr>
    </w:p>
    <w:p w:rsidR="00956C60" w:rsidRDefault="00956C60" w:rsidP="00C95FE5">
      <w:pPr>
        <w:jc w:val="both"/>
        <w:rPr>
          <w:sz w:val="22"/>
          <w:szCs w:val="22"/>
          <w:lang w:val="en-IN"/>
        </w:rPr>
      </w:pPr>
    </w:p>
    <w:p w:rsidR="00956C60" w:rsidRPr="007B06A5" w:rsidRDefault="00956C60" w:rsidP="00C95FE5">
      <w:pPr>
        <w:jc w:val="both"/>
        <w:rPr>
          <w:sz w:val="22"/>
          <w:szCs w:val="22"/>
          <w:lang w:val="en-IN"/>
        </w:rPr>
      </w:pPr>
    </w:p>
    <w:p w:rsidR="00956C60" w:rsidRDefault="00956C60" w:rsidP="00435607">
      <w:pPr>
        <w:spacing w:before="50"/>
        <w:jc w:val="both"/>
        <w:rPr>
          <w:w w:val="115"/>
          <w:sz w:val="22"/>
          <w:szCs w:val="22"/>
        </w:rPr>
      </w:pPr>
    </w:p>
    <w:p w:rsidR="00664637" w:rsidRDefault="003F583A" w:rsidP="00435607">
      <w:pPr>
        <w:spacing w:before="50"/>
        <w:jc w:val="both"/>
        <w:rPr>
          <w:w w:val="115"/>
          <w:sz w:val="22"/>
          <w:szCs w:val="22"/>
        </w:rPr>
      </w:pPr>
      <w:r>
        <w:rPr>
          <w:noProof/>
          <w:sz w:val="22"/>
          <w:szCs w:val="22"/>
        </w:rPr>
        <w:pict>
          <v:group id="_x0000_s1092" style="position:absolute;left:0;text-align:left;margin-left:46pt;margin-top:12.25pt;width:505.25pt;height:22.75pt;z-index:-251620352;mso-position-horizontal-relative:page" coordorigin="1131,-27" coordsize="9762,349">
            <v:shape id="_x0000_s1093" style="position:absolute;left:1131;top:-27;width:9762;height:349" coordorigin="1131,-27" coordsize="9762,349" path="m1131,321r9762,l10893,-27r-9762,l1131,321xe" fillcolor="#d8d8d8 [2732]" strokecolor="#666 [1936]" strokeweight="1pt">
              <v:fill color2="#999 [1296]"/>
              <v:shadow type="perspective" color="#7f7f7f [1601]" opacity=".5" offset="1pt" offset2="-3pt"/>
              <v:path arrowok="t"/>
            </v:shape>
            <w10:wrap anchorx="page"/>
          </v:group>
        </w:pict>
      </w:r>
    </w:p>
    <w:p w:rsidR="00553FB6" w:rsidRPr="003F5FD6" w:rsidRDefault="00A23BA1" w:rsidP="00435607">
      <w:pPr>
        <w:spacing w:before="24"/>
        <w:ind w:left="3345" w:right="3382"/>
        <w:jc w:val="both"/>
        <w:rPr>
          <w:u w:val="single"/>
        </w:rPr>
      </w:pPr>
      <w:r>
        <w:rPr>
          <w:b/>
          <w:u w:val="single"/>
        </w:rPr>
        <w:t>TECHNICAL STRENG</w:t>
      </w:r>
      <w:r w:rsidR="00553FB6" w:rsidRPr="003F5FD6">
        <w:rPr>
          <w:b/>
          <w:u w:val="single"/>
        </w:rPr>
        <w:t>T</w:t>
      </w:r>
      <w:r>
        <w:rPr>
          <w:b/>
          <w:u w:val="single"/>
        </w:rPr>
        <w:t>H</w:t>
      </w:r>
      <w:r w:rsidR="00553FB6" w:rsidRPr="003F5FD6">
        <w:rPr>
          <w:b/>
          <w:u w:val="single"/>
        </w:rPr>
        <w:t>S</w:t>
      </w:r>
    </w:p>
    <w:p w:rsidR="00553FB6" w:rsidRPr="003F5FD6" w:rsidRDefault="00553FB6" w:rsidP="00435607">
      <w:pPr>
        <w:spacing w:before="2" w:line="140" w:lineRule="exact"/>
        <w:jc w:val="both"/>
        <w:rPr>
          <w:sz w:val="15"/>
          <w:szCs w:val="15"/>
          <w:u w:val="single"/>
        </w:rPr>
      </w:pPr>
    </w:p>
    <w:p w:rsidR="00553FB6" w:rsidRPr="00163C8F" w:rsidRDefault="003F583A" w:rsidP="00435607">
      <w:pPr>
        <w:ind w:left="171"/>
        <w:jc w:val="both"/>
      </w:pPr>
      <w:r w:rsidRPr="003F583A">
        <w:rPr>
          <w:noProof/>
          <w:lang w:val="en-IN" w:eastAsia="en-IN"/>
        </w:rPr>
        <w:pict>
          <v:group id="Group 20" o:spid="_x0000_s1084" style="position:absolute;left:0;text-align:left;margin-left:56.55pt;margin-top:15.1pt;width:477.55pt;height:0;z-index:-251627520;mso-position-horizontal-relative:page" coordorigin="1131,302" coordsize="95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">
            <v:shape id="Freeform 47" o:spid="_x0000_s1085" style="position:absolute;left:1131;top:302;width:9551;height:0;visibility:visible;mso-wrap-style:square;v-text-anchor:top" coordsize="9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lQx8MA&#10;AADbAAAADwAAAGRycy9kb3ducmV2LnhtbESP0WrCQBRE34X+w3ILfdNNLEiNrlJEQdonjR9wyV6z&#10;qdm7SXZN4t93C0Ifh5k5w6y3o61FT52vHCtIZwkI4sLpiksFl/ww/QDhA7LG2jEpeJCH7eZlssZM&#10;u4FP1J9DKSKEfYYKTAhNJqUvDFn0M9cQR+/qOoshyq6UusMhwm0t50mykBYrjgsGG9oZKm7nu1Ww&#10;2B/6W17lS/9of9L376T9MkOr1Nvr+LkCEWgM/+Fn+6gVzFP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lQx8MAAADbAAAADwAAAAAAAAAAAAAAAACYAgAAZHJzL2Rv&#10;d25yZXYueG1sUEsFBgAAAAAEAAQA9QAAAIgDAAAAAA==&#10;" path="m,l9551,e" filled="f" strokecolor="black [3213]">
              <v:path arrowok="t" o:connecttype="custom" o:connectlocs="0,0;9551,0" o:connectangles="0,0"/>
            </v:shape>
            <w10:wrap anchorx="page"/>
          </v:group>
        </w:pict>
      </w:r>
      <w:r w:rsidR="00553FB6" w:rsidRPr="00163C8F">
        <w:rPr>
          <w:b/>
          <w:sz w:val="22"/>
          <w:szCs w:val="22"/>
        </w:rPr>
        <w:t xml:space="preserve">Computer Languages                                                                                       </w:t>
      </w:r>
    </w:p>
    <w:p w:rsidR="00553FB6" w:rsidRDefault="00553FB6" w:rsidP="00435607">
      <w:pPr>
        <w:spacing w:before="98"/>
        <w:ind w:left="159"/>
        <w:jc w:val="both"/>
        <w:rPr>
          <w:sz w:val="22"/>
          <w:szCs w:val="22"/>
        </w:rPr>
      </w:pPr>
      <w:r>
        <w:rPr>
          <w:w w:val="141"/>
          <w:sz w:val="22"/>
          <w:szCs w:val="22"/>
        </w:rPr>
        <w:t>•</w:t>
      </w:r>
      <w:r w:rsidR="00172D1B">
        <w:rPr>
          <w:sz w:val="22"/>
          <w:szCs w:val="22"/>
        </w:rPr>
        <w:t>C,</w:t>
      </w:r>
      <w:r>
        <w:rPr>
          <w:sz w:val="22"/>
          <w:szCs w:val="22"/>
        </w:rPr>
        <w:t xml:space="preserve"> C++</w:t>
      </w:r>
      <w:r w:rsidR="00DE7F6D">
        <w:rPr>
          <w:sz w:val="22"/>
          <w:szCs w:val="22"/>
        </w:rPr>
        <w:t>.</w:t>
      </w:r>
      <w:r w:rsidR="00B81AA7">
        <w:rPr>
          <w:sz w:val="22"/>
          <w:szCs w:val="22"/>
        </w:rPr>
        <w:t>, Core Java.</w:t>
      </w:r>
    </w:p>
    <w:p w:rsidR="00C95FE5" w:rsidRDefault="00C95FE5" w:rsidP="00C95FE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:rsidR="00AF2E22" w:rsidRPr="00163C8F" w:rsidRDefault="00C95FE5" w:rsidP="00C95FE5">
      <w:pPr>
        <w:jc w:val="both"/>
      </w:pPr>
      <w:r>
        <w:rPr>
          <w:sz w:val="22"/>
          <w:szCs w:val="22"/>
        </w:rPr>
        <w:t xml:space="preserve">  </w:t>
      </w:r>
      <w:r w:rsidR="003F583A" w:rsidRPr="003F583A">
        <w:rPr>
          <w:noProof/>
          <w:lang w:val="en-IN" w:eastAsia="en-IN"/>
        </w:rPr>
        <w:pict>
          <v:group id="Group 24" o:spid="_x0000_s1082" style="position:absolute;left:0;text-align:left;margin-left:56.55pt;margin-top:15.1pt;width:477.55pt;height:0;z-index:-251625472;mso-position-horizontal-relative:page;mso-position-vertical-relative:text" coordorigin="1131,302" coordsize="95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">
            <v:shape id="Freeform 47" o:spid="_x0000_s1083" style="position:absolute;left:1131;top:302;width:9551;height:0;visibility:visible;mso-wrap-style:square;v-text-anchor:top" coordsize="9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JWxMMA&#10;AADbAAAADwAAAGRycy9kb3ducmV2LnhtbESP0WrCQBRE3wv+w3ILvtWNSkVTV5FSQfSpxg+4ZG+z&#10;qdm7SXZN4t+7BaGPw8ycYdbbwVaio9aXjhVMJwkI4tzpkgsFl2z/tgThA7LGyjEpuJOH7Wb0ssZU&#10;u56/qTuHQkQI+xQVmBDqVEqfG7LoJ64mjt6Pay2GKNtC6hb7CLeVnCXJQlosOS4YrOnTUH4936yC&#10;xde+u2ZltvL35nc6PyXN0fSNUuPXYfcBItAQ/sPP9kErmL3D35f4A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/JWxMMAAADbAAAADwAAAAAAAAAAAAAAAACYAgAAZHJzL2Rv&#10;d25yZXYueG1sUEsFBgAAAAAEAAQA9QAAAIgDAAAAAA==&#10;" path="m,l9551,e" filled="f" strokecolor="black [3213]">
              <v:path arrowok="t" o:connecttype="custom" o:connectlocs="0,0;9551,0" o:connectangles="0,0"/>
            </v:shape>
            <w10:wrap anchorx="page"/>
          </v:group>
        </w:pict>
      </w:r>
      <w:r w:rsidR="00AF2E22" w:rsidRPr="00163C8F">
        <w:rPr>
          <w:b/>
          <w:sz w:val="22"/>
          <w:szCs w:val="22"/>
        </w:rPr>
        <w:t xml:space="preserve">Web Development Languages                                                                                       </w:t>
      </w:r>
    </w:p>
    <w:p w:rsidR="00AF2E22" w:rsidRPr="002D140C" w:rsidRDefault="00AF2E22" w:rsidP="00435607">
      <w:pPr>
        <w:spacing w:before="98"/>
        <w:ind w:left="159"/>
        <w:jc w:val="both"/>
        <w:rPr>
          <w:b/>
          <w:spacing w:val="23"/>
          <w:sz w:val="22"/>
          <w:szCs w:val="22"/>
        </w:rPr>
      </w:pPr>
      <w:r>
        <w:rPr>
          <w:w w:val="141"/>
          <w:sz w:val="22"/>
          <w:szCs w:val="22"/>
        </w:rPr>
        <w:t>•</w:t>
      </w:r>
      <w:r>
        <w:rPr>
          <w:sz w:val="22"/>
          <w:szCs w:val="22"/>
        </w:rPr>
        <w:t>HTML, CSS</w:t>
      </w:r>
      <w:r w:rsidR="00DE7F6D">
        <w:rPr>
          <w:sz w:val="22"/>
          <w:szCs w:val="22"/>
        </w:rPr>
        <w:t>, PHP.</w:t>
      </w:r>
    </w:p>
    <w:p w:rsidR="00AF2E22" w:rsidRDefault="00AF2E22" w:rsidP="00435607">
      <w:pPr>
        <w:spacing w:before="98"/>
        <w:ind w:left="159"/>
        <w:jc w:val="both"/>
        <w:rPr>
          <w:b/>
          <w:spacing w:val="23"/>
          <w:sz w:val="22"/>
          <w:szCs w:val="22"/>
        </w:rPr>
      </w:pPr>
    </w:p>
    <w:p w:rsidR="0073757E" w:rsidRPr="00163C8F" w:rsidRDefault="003F583A" w:rsidP="00435607">
      <w:pPr>
        <w:ind w:left="171"/>
        <w:jc w:val="both"/>
      </w:pPr>
      <w:r w:rsidRPr="003F583A">
        <w:rPr>
          <w:noProof/>
          <w:lang w:val="en-IN" w:eastAsia="en-IN"/>
        </w:rPr>
        <w:pict>
          <v:group id="Group 26" o:spid="_x0000_s1080" style="position:absolute;left:0;text-align:left;margin-left:56.55pt;margin-top:15.1pt;width:477.55pt;height:0;z-index:-251623424;mso-position-horizontal-relative:page" coordorigin="1131,302" coordsize="95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">
            <v:shape id="Freeform 47" o:spid="_x0000_s1081" style="position:absolute;left:1131;top:302;width:9551;height:0;visibility:visible;mso-wrap-style:square;v-text-anchor:top" coordsize="9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xtKMMA&#10;AADbAAAADwAAAGRycy9kb3ducmV2LnhtbESP0WrCQBRE3wv+w3ILvtWNClZTV5FSQfSpxg+4ZG+z&#10;qdm7SXZN4t+7QqGPw8ycYdbbwVaio9aXjhVMJwkI4tzpkgsFl2z/tgThA7LGyjEpuJOH7Wb0ssZU&#10;u56/qTuHQkQI+xQVmBDqVEqfG7LoJ64mjt6Pay2GKNtC6hb7CLeVnCXJQlosOS4YrOnTUH4936yC&#10;xde+u2ZltvL35nc6PyXN0fSNUuPXYfcBItAQ/sN/7YNWMHuH55f4A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xtKMMAAADbAAAADwAAAAAAAAAAAAAAAACYAgAAZHJzL2Rv&#10;d25yZXYueG1sUEsFBgAAAAAEAAQA9QAAAIgDAAAAAA==&#10;" path="m,l9551,e" filled="f" strokecolor="black [3213]">
              <v:path arrowok="t" o:connecttype="custom" o:connectlocs="0,0;9551,0" o:connectangles="0,0"/>
            </v:shape>
            <w10:wrap anchorx="page"/>
          </v:group>
        </w:pict>
      </w:r>
      <w:r w:rsidR="0073757E" w:rsidRPr="00163C8F">
        <w:rPr>
          <w:b/>
          <w:sz w:val="22"/>
          <w:szCs w:val="22"/>
        </w:rPr>
        <w:t xml:space="preserve">Engineering Softwares                                                                                       </w:t>
      </w:r>
    </w:p>
    <w:p w:rsidR="007F2580" w:rsidRDefault="0073757E" w:rsidP="00435607">
      <w:pPr>
        <w:spacing w:before="98"/>
        <w:ind w:left="159"/>
        <w:jc w:val="both"/>
        <w:rPr>
          <w:sz w:val="22"/>
          <w:szCs w:val="22"/>
        </w:rPr>
      </w:pPr>
      <w:r w:rsidRPr="004231BF">
        <w:rPr>
          <w:w w:val="141"/>
          <w:sz w:val="22"/>
          <w:szCs w:val="22"/>
        </w:rPr>
        <w:t>•</w:t>
      </w:r>
      <w:r w:rsidRPr="004231BF">
        <w:rPr>
          <w:sz w:val="22"/>
          <w:szCs w:val="22"/>
        </w:rPr>
        <w:t xml:space="preserve">Basic </w:t>
      </w:r>
      <w:r w:rsidR="004E733A" w:rsidRPr="004231BF">
        <w:rPr>
          <w:sz w:val="22"/>
          <w:szCs w:val="22"/>
        </w:rPr>
        <w:t>Photoshop</w:t>
      </w:r>
      <w:r w:rsidR="005A762F">
        <w:rPr>
          <w:sz w:val="22"/>
          <w:szCs w:val="22"/>
        </w:rPr>
        <w:t>, Adobe Flash, Coral Draw</w:t>
      </w:r>
    </w:p>
    <w:p w:rsidR="005A762F" w:rsidRDefault="005A762F" w:rsidP="00435607">
      <w:pPr>
        <w:spacing w:before="98"/>
        <w:ind w:left="159"/>
        <w:jc w:val="both"/>
        <w:rPr>
          <w:sz w:val="22"/>
          <w:szCs w:val="22"/>
        </w:rPr>
      </w:pPr>
    </w:p>
    <w:p w:rsidR="005A762F" w:rsidRPr="005A762F" w:rsidRDefault="005A762F" w:rsidP="00435607">
      <w:pPr>
        <w:spacing w:before="98"/>
        <w:ind w:left="159"/>
        <w:jc w:val="both"/>
        <w:rPr>
          <w:b/>
          <w:sz w:val="28"/>
          <w:szCs w:val="28"/>
          <w:u w:val="single"/>
        </w:rPr>
      </w:pPr>
      <w:r w:rsidRPr="005A762F">
        <w:rPr>
          <w:b/>
          <w:sz w:val="28"/>
          <w:szCs w:val="28"/>
          <w:u w:val="single"/>
        </w:rPr>
        <w:t>Technical Skill</w:t>
      </w:r>
    </w:p>
    <w:p w:rsidR="005A762F" w:rsidRPr="005A762F" w:rsidRDefault="005A762F" w:rsidP="005A762F">
      <w:pPr>
        <w:pStyle w:val="ListParagraph"/>
        <w:numPr>
          <w:ilvl w:val="0"/>
          <w:numId w:val="15"/>
        </w:numPr>
        <w:spacing w:before="98"/>
        <w:jc w:val="both"/>
        <w:rPr>
          <w:sz w:val="22"/>
          <w:szCs w:val="22"/>
        </w:rPr>
      </w:pPr>
      <w:r>
        <w:rPr>
          <w:sz w:val="22"/>
          <w:szCs w:val="22"/>
        </w:rPr>
        <w:t>Virtualization (ESXI installation).</w:t>
      </w:r>
    </w:p>
    <w:p w:rsidR="00742DA2" w:rsidRDefault="00742DA2" w:rsidP="00435607">
      <w:pPr>
        <w:spacing w:before="98"/>
        <w:ind w:left="159"/>
        <w:jc w:val="both"/>
        <w:rPr>
          <w:sz w:val="22"/>
          <w:szCs w:val="22"/>
        </w:rPr>
      </w:pPr>
    </w:p>
    <w:p w:rsidR="007F2580" w:rsidRDefault="007F2580" w:rsidP="00435607">
      <w:pPr>
        <w:spacing w:before="7" w:line="100" w:lineRule="exact"/>
        <w:jc w:val="both"/>
        <w:rPr>
          <w:sz w:val="11"/>
          <w:szCs w:val="11"/>
        </w:rPr>
      </w:pPr>
    </w:p>
    <w:tbl>
      <w:tblPr>
        <w:tblW w:w="10548" w:type="dxa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30"/>
        <w:gridCol w:w="859"/>
        <w:gridCol w:w="859"/>
      </w:tblGrid>
      <w:tr w:rsidR="004E733A" w:rsidTr="00C95FE5">
        <w:trPr>
          <w:trHeight w:hRule="exact" w:val="32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</w:tcPr>
          <w:p w:rsidR="004E733A" w:rsidRDefault="004E733A" w:rsidP="00435607">
            <w:pPr>
              <w:spacing w:line="24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4E733A" w:rsidRDefault="004E733A" w:rsidP="00435607">
            <w:pPr>
              <w:spacing w:line="240" w:lineRule="exact"/>
              <w:ind w:left="223"/>
              <w:jc w:val="both"/>
              <w:rPr>
                <w:sz w:val="22"/>
                <w:szCs w:val="22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4E733A" w:rsidRDefault="004E733A" w:rsidP="00435607">
            <w:pPr>
              <w:spacing w:line="240" w:lineRule="exact"/>
              <w:ind w:left="223"/>
              <w:jc w:val="both"/>
              <w:rPr>
                <w:sz w:val="22"/>
                <w:szCs w:val="22"/>
              </w:rPr>
            </w:pPr>
          </w:p>
        </w:tc>
      </w:tr>
    </w:tbl>
    <w:p w:rsidR="00D47653" w:rsidRDefault="00D47653" w:rsidP="005A762F">
      <w:pPr>
        <w:ind w:right="418"/>
        <w:rPr>
          <w:b/>
          <w:u w:val="single"/>
        </w:rPr>
      </w:pPr>
    </w:p>
    <w:p w:rsidR="00D47653" w:rsidRDefault="00D47653" w:rsidP="00F7554A">
      <w:pPr>
        <w:ind w:right="418"/>
        <w:jc w:val="center"/>
        <w:rPr>
          <w:b/>
          <w:u w:val="single"/>
        </w:rPr>
      </w:pPr>
    </w:p>
    <w:p w:rsidR="00D47653" w:rsidRDefault="003F583A" w:rsidP="00F7554A">
      <w:pPr>
        <w:ind w:right="418"/>
        <w:jc w:val="center"/>
        <w:rPr>
          <w:b/>
          <w:u w:val="single"/>
        </w:rPr>
      </w:pPr>
      <w:r w:rsidRPr="003F583A">
        <w:rPr>
          <w:noProof/>
          <w:sz w:val="18"/>
          <w:szCs w:val="18"/>
        </w:rPr>
        <w:pict>
          <v:group id="_x0000_s1094" style="position:absolute;left:0;text-align:left;margin-left:38.5pt;margin-top:3.65pt;width:505.25pt;height:22.75pt;z-index:-251619328;mso-position-horizontal-relative:page" coordorigin="1131,-27" coordsize="9762,349">
            <v:shape id="_x0000_s1095" style="position:absolute;left:1131;top:-27;width:9762;height:349" coordorigin="1131,-27" coordsize="9762,349" path="m1131,321r9762,l10893,-27r-9762,l1131,321xe" fillcolor="#d8d8d8 [2732]" strokecolor="#666 [1936]" strokeweight="1pt">
              <v:fill color2="#999 [1296]"/>
              <v:shadow type="perspective" color="#7f7f7f [1601]" opacity=".5" offset="1pt" offset2="-3pt"/>
              <v:path arrowok="t"/>
            </v:shape>
            <w10:wrap anchorx="page"/>
          </v:group>
        </w:pict>
      </w:r>
    </w:p>
    <w:p w:rsidR="00F7554A" w:rsidRDefault="00F7554A" w:rsidP="00F7554A">
      <w:pPr>
        <w:ind w:right="418"/>
        <w:jc w:val="center"/>
        <w:rPr>
          <w:sz w:val="18"/>
          <w:szCs w:val="18"/>
        </w:rPr>
      </w:pPr>
      <w:r>
        <w:rPr>
          <w:b/>
          <w:u w:val="single"/>
        </w:rPr>
        <w:t>HOBBIES</w:t>
      </w:r>
    </w:p>
    <w:p w:rsidR="00F7554A" w:rsidRPr="00F7554A" w:rsidRDefault="00F7554A" w:rsidP="00F7554A">
      <w:pPr>
        <w:rPr>
          <w:sz w:val="18"/>
          <w:szCs w:val="18"/>
        </w:rPr>
      </w:pPr>
    </w:p>
    <w:p w:rsidR="00F7554A" w:rsidRDefault="00F7554A" w:rsidP="00F7554A">
      <w:pPr>
        <w:rPr>
          <w:sz w:val="18"/>
          <w:szCs w:val="18"/>
        </w:rPr>
      </w:pPr>
    </w:p>
    <w:p w:rsidR="007F2580" w:rsidRPr="00956C60" w:rsidRDefault="00625C23" w:rsidP="00956C60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22"/>
          <w:szCs w:val="22"/>
        </w:rPr>
        <w:t>Playing Chess</w:t>
      </w:r>
    </w:p>
    <w:p w:rsidR="00F7554A" w:rsidRPr="00F7554A" w:rsidRDefault="00F7554A" w:rsidP="00F7554A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22"/>
          <w:szCs w:val="22"/>
        </w:rPr>
        <w:t>Listening Enrique Iglesias.</w:t>
      </w:r>
    </w:p>
    <w:p w:rsidR="00F7554A" w:rsidRPr="00F7554A" w:rsidRDefault="00F7554A" w:rsidP="00F7554A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22"/>
          <w:szCs w:val="22"/>
        </w:rPr>
        <w:t>Exploring Different kinds of places.</w:t>
      </w:r>
    </w:p>
    <w:p w:rsidR="00F7554A" w:rsidRPr="005F3209" w:rsidRDefault="00742DA2" w:rsidP="00F7554A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22"/>
          <w:szCs w:val="22"/>
        </w:rPr>
        <w:t>Surfing Net.</w:t>
      </w:r>
    </w:p>
    <w:p w:rsidR="005F3209" w:rsidRPr="005F3209" w:rsidRDefault="005F3209" w:rsidP="005F3209">
      <w:pPr>
        <w:ind w:left="360"/>
        <w:rPr>
          <w:sz w:val="18"/>
          <w:szCs w:val="18"/>
        </w:rPr>
      </w:pPr>
    </w:p>
    <w:p w:rsidR="00F7554A" w:rsidRPr="00F7554A" w:rsidRDefault="00F7554A" w:rsidP="00F7554A">
      <w:pPr>
        <w:pStyle w:val="ListParagraph"/>
        <w:rPr>
          <w:sz w:val="18"/>
          <w:szCs w:val="18"/>
        </w:rPr>
      </w:pPr>
    </w:p>
    <w:p w:rsidR="00D47653" w:rsidRDefault="00D47653" w:rsidP="00D47653">
      <w:pPr>
        <w:rPr>
          <w:b/>
          <w:sz w:val="22"/>
          <w:szCs w:val="22"/>
          <w:u w:val="single"/>
        </w:rPr>
      </w:pPr>
    </w:p>
    <w:p w:rsidR="00D47653" w:rsidRDefault="00D47653" w:rsidP="00D47653">
      <w:pPr>
        <w:rPr>
          <w:b/>
          <w:sz w:val="22"/>
          <w:szCs w:val="22"/>
          <w:u w:val="single"/>
        </w:rPr>
      </w:pPr>
    </w:p>
    <w:p w:rsidR="00D47653" w:rsidRDefault="00D47653" w:rsidP="00D47653">
      <w:pPr>
        <w:rPr>
          <w:sz w:val="22"/>
          <w:szCs w:val="22"/>
        </w:rPr>
      </w:pPr>
      <w:r w:rsidRPr="00974EFE">
        <w:rPr>
          <w:b/>
          <w:sz w:val="22"/>
          <w:szCs w:val="22"/>
          <w:u w:val="single"/>
        </w:rPr>
        <w:t>DECLARATION</w:t>
      </w:r>
      <w:r>
        <w:rPr>
          <w:sz w:val="22"/>
          <w:szCs w:val="22"/>
        </w:rPr>
        <w:t>:-</w:t>
      </w:r>
    </w:p>
    <w:p w:rsidR="00D47653" w:rsidRDefault="00D47653" w:rsidP="00D47653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:rsidR="00D47653" w:rsidRDefault="00D47653" w:rsidP="00D47653">
      <w:pPr>
        <w:rPr>
          <w:sz w:val="22"/>
          <w:szCs w:val="22"/>
        </w:rPr>
      </w:pPr>
      <w:r>
        <w:rPr>
          <w:sz w:val="22"/>
          <w:szCs w:val="22"/>
        </w:rPr>
        <w:t xml:space="preserve">           I hereby declare that all the detail mentioned above are true to the best of my knowledge.</w:t>
      </w:r>
    </w:p>
    <w:p w:rsidR="00D47653" w:rsidRDefault="00D47653" w:rsidP="00D47653">
      <w:pPr>
        <w:rPr>
          <w:sz w:val="22"/>
          <w:szCs w:val="22"/>
        </w:rPr>
      </w:pPr>
    </w:p>
    <w:p w:rsidR="00D47653" w:rsidRDefault="00D47653" w:rsidP="00D4765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Mohd. Israr.</w:t>
      </w:r>
    </w:p>
    <w:p w:rsidR="00D47653" w:rsidRPr="00F7554A" w:rsidRDefault="00D47653">
      <w:pPr>
        <w:pStyle w:val="ListParagraph"/>
        <w:rPr>
          <w:sz w:val="18"/>
          <w:szCs w:val="18"/>
        </w:rPr>
      </w:pPr>
    </w:p>
    <w:sectPr w:rsidR="00D47653" w:rsidRPr="00F7554A" w:rsidSect="00E62A10">
      <w:pgSz w:w="11900" w:h="16840"/>
      <w:pgMar w:top="1000" w:right="900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071A1"/>
    <w:multiLevelType w:val="hybridMultilevel"/>
    <w:tmpl w:val="FBCEC6F6"/>
    <w:lvl w:ilvl="0" w:tplc="40090001">
      <w:start w:val="1"/>
      <w:numFmt w:val="bullet"/>
      <w:lvlText w:val=""/>
      <w:lvlJc w:val="left"/>
      <w:pPr>
        <w:ind w:left="5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1">
    <w:nsid w:val="1AA72CB7"/>
    <w:multiLevelType w:val="hybridMultilevel"/>
    <w:tmpl w:val="2C0C2E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8B3BA1"/>
    <w:multiLevelType w:val="hybridMultilevel"/>
    <w:tmpl w:val="9AB0D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C75FE"/>
    <w:multiLevelType w:val="hybridMultilevel"/>
    <w:tmpl w:val="C2E090B0"/>
    <w:lvl w:ilvl="0" w:tplc="40090001">
      <w:start w:val="1"/>
      <w:numFmt w:val="bullet"/>
      <w:lvlText w:val=""/>
      <w:lvlJc w:val="left"/>
      <w:pPr>
        <w:ind w:left="5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91" w:hanging="360"/>
      </w:pPr>
      <w:rPr>
        <w:rFonts w:ascii="Wingdings" w:hAnsi="Wingdings" w:hint="default"/>
      </w:rPr>
    </w:lvl>
  </w:abstractNum>
  <w:abstractNum w:abstractNumId="4">
    <w:nsid w:val="2DC342B2"/>
    <w:multiLevelType w:val="hybridMultilevel"/>
    <w:tmpl w:val="B9824768"/>
    <w:lvl w:ilvl="0" w:tplc="40090001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5">
    <w:nsid w:val="2F3C5C30"/>
    <w:multiLevelType w:val="hybridMultilevel"/>
    <w:tmpl w:val="ED6E3DD6"/>
    <w:lvl w:ilvl="0" w:tplc="40090001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6">
    <w:nsid w:val="37DD625B"/>
    <w:multiLevelType w:val="hybridMultilevel"/>
    <w:tmpl w:val="0862DB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E1A2C42"/>
    <w:multiLevelType w:val="hybridMultilevel"/>
    <w:tmpl w:val="34BA46DE"/>
    <w:lvl w:ilvl="0" w:tplc="04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8">
    <w:nsid w:val="414A763A"/>
    <w:multiLevelType w:val="hybridMultilevel"/>
    <w:tmpl w:val="C2A0113E"/>
    <w:lvl w:ilvl="0" w:tplc="40090001">
      <w:start w:val="1"/>
      <w:numFmt w:val="bullet"/>
      <w:lvlText w:val=""/>
      <w:lvlJc w:val="left"/>
      <w:pPr>
        <w:ind w:left="5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9">
    <w:nsid w:val="48274BB1"/>
    <w:multiLevelType w:val="hybridMultilevel"/>
    <w:tmpl w:val="FE387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D62ADD"/>
    <w:multiLevelType w:val="hybridMultilevel"/>
    <w:tmpl w:val="51327B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F087F03"/>
    <w:multiLevelType w:val="hybridMultilevel"/>
    <w:tmpl w:val="F3EA1298"/>
    <w:lvl w:ilvl="0" w:tplc="40090001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2">
    <w:nsid w:val="6E9E6968"/>
    <w:multiLevelType w:val="hybridMultilevel"/>
    <w:tmpl w:val="CFF2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CB34B6"/>
    <w:multiLevelType w:val="multilevel"/>
    <w:tmpl w:val="B512F6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70AF3C97"/>
    <w:multiLevelType w:val="hybridMultilevel"/>
    <w:tmpl w:val="6B0E8A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6573F23"/>
    <w:multiLevelType w:val="hybridMultilevel"/>
    <w:tmpl w:val="BC522426"/>
    <w:lvl w:ilvl="0" w:tplc="40090001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1"/>
  </w:num>
  <w:num w:numId="8">
    <w:abstractNumId w:val="15"/>
  </w:num>
  <w:num w:numId="9">
    <w:abstractNumId w:val="2"/>
  </w:num>
  <w:num w:numId="10">
    <w:abstractNumId w:val="4"/>
  </w:num>
  <w:num w:numId="11">
    <w:abstractNumId w:val="14"/>
  </w:num>
  <w:num w:numId="12">
    <w:abstractNumId w:val="10"/>
  </w:num>
  <w:num w:numId="13">
    <w:abstractNumId w:val="1"/>
  </w:num>
  <w:num w:numId="14">
    <w:abstractNumId w:val="9"/>
  </w:num>
  <w:num w:numId="15">
    <w:abstractNumId w:val="7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2580"/>
    <w:rsid w:val="00017680"/>
    <w:rsid w:val="00065761"/>
    <w:rsid w:val="00066ACD"/>
    <w:rsid w:val="000712AA"/>
    <w:rsid w:val="0009032B"/>
    <w:rsid w:val="000A5710"/>
    <w:rsid w:val="000B4430"/>
    <w:rsid w:val="000D31C1"/>
    <w:rsid w:val="000E0E0C"/>
    <w:rsid w:val="000E5CF9"/>
    <w:rsid w:val="00102AEF"/>
    <w:rsid w:val="001232DB"/>
    <w:rsid w:val="00133701"/>
    <w:rsid w:val="00163C8F"/>
    <w:rsid w:val="00172D1B"/>
    <w:rsid w:val="00180741"/>
    <w:rsid w:val="00194B36"/>
    <w:rsid w:val="001B75EA"/>
    <w:rsid w:val="001B7805"/>
    <w:rsid w:val="001E093E"/>
    <w:rsid w:val="001E6202"/>
    <w:rsid w:val="001F37FE"/>
    <w:rsid w:val="001F578E"/>
    <w:rsid w:val="0020161F"/>
    <w:rsid w:val="00205225"/>
    <w:rsid w:val="002538FE"/>
    <w:rsid w:val="002764F5"/>
    <w:rsid w:val="00280E82"/>
    <w:rsid w:val="002810AB"/>
    <w:rsid w:val="00282AED"/>
    <w:rsid w:val="00285F58"/>
    <w:rsid w:val="00286BC9"/>
    <w:rsid w:val="002932ED"/>
    <w:rsid w:val="002A0E5A"/>
    <w:rsid w:val="002B2A47"/>
    <w:rsid w:val="002D140C"/>
    <w:rsid w:val="002E00AC"/>
    <w:rsid w:val="00320F4B"/>
    <w:rsid w:val="003275AA"/>
    <w:rsid w:val="003343BE"/>
    <w:rsid w:val="003503CB"/>
    <w:rsid w:val="003574D5"/>
    <w:rsid w:val="00375524"/>
    <w:rsid w:val="00392973"/>
    <w:rsid w:val="003C1D62"/>
    <w:rsid w:val="003D3F0B"/>
    <w:rsid w:val="003E0F32"/>
    <w:rsid w:val="003F583A"/>
    <w:rsid w:val="003F5FD6"/>
    <w:rsid w:val="004231BF"/>
    <w:rsid w:val="004346B6"/>
    <w:rsid w:val="00435607"/>
    <w:rsid w:val="00437982"/>
    <w:rsid w:val="00440AB9"/>
    <w:rsid w:val="004803B5"/>
    <w:rsid w:val="00494B9C"/>
    <w:rsid w:val="004A1A6F"/>
    <w:rsid w:val="004B44A2"/>
    <w:rsid w:val="004C7323"/>
    <w:rsid w:val="004D2A07"/>
    <w:rsid w:val="004E733A"/>
    <w:rsid w:val="004F1BF3"/>
    <w:rsid w:val="005050F2"/>
    <w:rsid w:val="00540187"/>
    <w:rsid w:val="00553FB6"/>
    <w:rsid w:val="0056777A"/>
    <w:rsid w:val="00596CE7"/>
    <w:rsid w:val="005A762F"/>
    <w:rsid w:val="005D3931"/>
    <w:rsid w:val="005D64CA"/>
    <w:rsid w:val="005E291C"/>
    <w:rsid w:val="005F3209"/>
    <w:rsid w:val="006045C4"/>
    <w:rsid w:val="00613840"/>
    <w:rsid w:val="00615ACD"/>
    <w:rsid w:val="00620049"/>
    <w:rsid w:val="00620522"/>
    <w:rsid w:val="00625C23"/>
    <w:rsid w:val="00633603"/>
    <w:rsid w:val="00664637"/>
    <w:rsid w:val="0067131C"/>
    <w:rsid w:val="00671DE2"/>
    <w:rsid w:val="00691BBB"/>
    <w:rsid w:val="00697B67"/>
    <w:rsid w:val="006A5E0B"/>
    <w:rsid w:val="006D6D78"/>
    <w:rsid w:val="0073757E"/>
    <w:rsid w:val="00742DA2"/>
    <w:rsid w:val="00760668"/>
    <w:rsid w:val="00761D97"/>
    <w:rsid w:val="007825F7"/>
    <w:rsid w:val="00783832"/>
    <w:rsid w:val="00790269"/>
    <w:rsid w:val="0079390A"/>
    <w:rsid w:val="00794616"/>
    <w:rsid w:val="00795EA5"/>
    <w:rsid w:val="007A7A2F"/>
    <w:rsid w:val="007B06A5"/>
    <w:rsid w:val="007B4F93"/>
    <w:rsid w:val="007B56E3"/>
    <w:rsid w:val="007D4264"/>
    <w:rsid w:val="007E4304"/>
    <w:rsid w:val="007E7935"/>
    <w:rsid w:val="007F2580"/>
    <w:rsid w:val="008202E2"/>
    <w:rsid w:val="00821BC9"/>
    <w:rsid w:val="00830CD1"/>
    <w:rsid w:val="0083792F"/>
    <w:rsid w:val="00840974"/>
    <w:rsid w:val="00842A62"/>
    <w:rsid w:val="008608C6"/>
    <w:rsid w:val="008B463C"/>
    <w:rsid w:val="008C1B13"/>
    <w:rsid w:val="008C7494"/>
    <w:rsid w:val="009129DD"/>
    <w:rsid w:val="00916685"/>
    <w:rsid w:val="00925981"/>
    <w:rsid w:val="00925F38"/>
    <w:rsid w:val="009376D3"/>
    <w:rsid w:val="00942CCE"/>
    <w:rsid w:val="00956C60"/>
    <w:rsid w:val="00987428"/>
    <w:rsid w:val="009A6DA9"/>
    <w:rsid w:val="00A15791"/>
    <w:rsid w:val="00A206C0"/>
    <w:rsid w:val="00A22D5E"/>
    <w:rsid w:val="00A23BA1"/>
    <w:rsid w:val="00A45EA2"/>
    <w:rsid w:val="00AA429C"/>
    <w:rsid w:val="00AB35F7"/>
    <w:rsid w:val="00AD231A"/>
    <w:rsid w:val="00AE59BC"/>
    <w:rsid w:val="00AF2E22"/>
    <w:rsid w:val="00B06CF4"/>
    <w:rsid w:val="00B41279"/>
    <w:rsid w:val="00B5707C"/>
    <w:rsid w:val="00B63BE2"/>
    <w:rsid w:val="00B81AA7"/>
    <w:rsid w:val="00BE28F1"/>
    <w:rsid w:val="00C07AC1"/>
    <w:rsid w:val="00C36ADB"/>
    <w:rsid w:val="00C52072"/>
    <w:rsid w:val="00C564C3"/>
    <w:rsid w:val="00C8062C"/>
    <w:rsid w:val="00C83298"/>
    <w:rsid w:val="00C95FDF"/>
    <w:rsid w:val="00C95FE5"/>
    <w:rsid w:val="00C97CC7"/>
    <w:rsid w:val="00CA1CAE"/>
    <w:rsid w:val="00CE1107"/>
    <w:rsid w:val="00CE48D7"/>
    <w:rsid w:val="00CF4A78"/>
    <w:rsid w:val="00CF4AAB"/>
    <w:rsid w:val="00CF4E93"/>
    <w:rsid w:val="00D1040B"/>
    <w:rsid w:val="00D22373"/>
    <w:rsid w:val="00D352F5"/>
    <w:rsid w:val="00D37E0B"/>
    <w:rsid w:val="00D47653"/>
    <w:rsid w:val="00D5128A"/>
    <w:rsid w:val="00D62AA6"/>
    <w:rsid w:val="00D8112A"/>
    <w:rsid w:val="00D82F45"/>
    <w:rsid w:val="00D863AA"/>
    <w:rsid w:val="00D9226F"/>
    <w:rsid w:val="00D97C9C"/>
    <w:rsid w:val="00DA4B17"/>
    <w:rsid w:val="00DA55FE"/>
    <w:rsid w:val="00DA69C1"/>
    <w:rsid w:val="00DC1F94"/>
    <w:rsid w:val="00DE7F6D"/>
    <w:rsid w:val="00DF02B3"/>
    <w:rsid w:val="00DF577A"/>
    <w:rsid w:val="00E129B4"/>
    <w:rsid w:val="00E3094D"/>
    <w:rsid w:val="00E62A10"/>
    <w:rsid w:val="00E64322"/>
    <w:rsid w:val="00E7406D"/>
    <w:rsid w:val="00E84176"/>
    <w:rsid w:val="00E85013"/>
    <w:rsid w:val="00E91C91"/>
    <w:rsid w:val="00EE30B0"/>
    <w:rsid w:val="00F10811"/>
    <w:rsid w:val="00F150E4"/>
    <w:rsid w:val="00F45DFC"/>
    <w:rsid w:val="00F4738F"/>
    <w:rsid w:val="00F55C21"/>
    <w:rsid w:val="00F73D1C"/>
    <w:rsid w:val="00F7554A"/>
    <w:rsid w:val="00FD7B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84176"/>
    <w:pPr>
      <w:ind w:left="720"/>
      <w:contextualSpacing/>
    </w:pPr>
  </w:style>
  <w:style w:type="table" w:styleId="TableGrid">
    <w:name w:val="Table Grid"/>
    <w:basedOn w:val="TableNormal"/>
    <w:uiPriority w:val="59"/>
    <w:rsid w:val="00E91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167</cp:revision>
  <dcterms:created xsi:type="dcterms:W3CDTF">2015-09-17T17:46:00Z</dcterms:created>
  <dcterms:modified xsi:type="dcterms:W3CDTF">2016-02-01T20:00:00Z</dcterms:modified>
</cp:coreProperties>
</file>